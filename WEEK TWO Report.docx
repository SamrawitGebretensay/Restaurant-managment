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E5" w:rsidRPr="00095DE5" w:rsidRDefault="00095DE5" w:rsidP="00095D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WEEK TWO </w:t>
      </w:r>
      <w:r w:rsidRPr="00095D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Report – Intro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duction to Front-End Development</w:t>
      </w: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E5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 Learned This Week</w:t>
      </w:r>
    </w:p>
    <w:p w:rsidR="00095DE5" w:rsidRPr="00095DE5" w:rsidRDefault="00095DE5" w:rsidP="00095DE5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sz w:val="24"/>
          <w:szCs w:val="24"/>
        </w:rPr>
      </w:pPr>
      <w:r w:rsidRPr="00095DE5">
        <w:rPr>
          <w:rFonts w:ascii="Lucida Fax" w:eastAsia="Times New Roman" w:hAnsi="Lucida Fax" w:cs="Times New Roman"/>
          <w:sz w:val="24"/>
          <w:szCs w:val="24"/>
        </w:rPr>
        <w:t xml:space="preserve"> I started learning about </w:t>
      </w:r>
      <w:r w:rsidRPr="00095DE5">
        <w:rPr>
          <w:rFonts w:ascii="Lucida Fax" w:eastAsia="Times New Roman" w:hAnsi="Lucida Fax" w:cs="Times New Roman"/>
          <w:b/>
          <w:bCs/>
          <w:sz w:val="24"/>
          <w:szCs w:val="24"/>
        </w:rPr>
        <w:t>Front-End Development</w:t>
      </w:r>
      <w:r w:rsidRPr="00095DE5">
        <w:rPr>
          <w:rFonts w:ascii="Lucida Fax" w:eastAsia="Times New Roman" w:hAnsi="Lucida Fax" w:cs="Times New Roman"/>
          <w:sz w:val="24"/>
          <w:szCs w:val="24"/>
        </w:rPr>
        <w:t xml:space="preserve">, which is the part of web development that focuses on what users see and interact with on a website. I found out that front-end is all about building the layout, design, and user experience of a website or application using different technologies like </w:t>
      </w:r>
      <w:r w:rsidRPr="00095DE5">
        <w:rPr>
          <w:rFonts w:ascii="Lucida Fax" w:eastAsia="Times New Roman" w:hAnsi="Lucida Fax" w:cs="Times New Roman"/>
          <w:b/>
          <w:bCs/>
          <w:sz w:val="24"/>
          <w:szCs w:val="24"/>
        </w:rPr>
        <w:t>HTML</w:t>
      </w:r>
      <w:r w:rsidRPr="00095DE5">
        <w:rPr>
          <w:rFonts w:ascii="Lucida Fax" w:eastAsia="Times New Roman" w:hAnsi="Lucida Fax" w:cs="Times New Roman"/>
          <w:sz w:val="24"/>
          <w:szCs w:val="24"/>
        </w:rPr>
        <w:t xml:space="preserve">, </w:t>
      </w:r>
      <w:r w:rsidRPr="00095DE5">
        <w:rPr>
          <w:rFonts w:ascii="Lucida Fax" w:eastAsia="Times New Roman" w:hAnsi="Lucida Fax" w:cs="Times New Roman"/>
          <w:b/>
          <w:bCs/>
          <w:sz w:val="24"/>
          <w:szCs w:val="24"/>
        </w:rPr>
        <w:t>CSS</w:t>
      </w:r>
      <w:r w:rsidRPr="00095DE5">
        <w:rPr>
          <w:rFonts w:ascii="Lucida Fax" w:eastAsia="Times New Roman" w:hAnsi="Lucida Fax" w:cs="Times New Roman"/>
          <w:sz w:val="24"/>
          <w:szCs w:val="24"/>
        </w:rPr>
        <w:t xml:space="preserve">, and </w:t>
      </w:r>
      <w:r w:rsidRPr="00095DE5">
        <w:rPr>
          <w:rFonts w:ascii="Lucida Fax" w:eastAsia="Times New Roman" w:hAnsi="Lucida Fax" w:cs="Times New Roman"/>
          <w:b/>
          <w:bCs/>
          <w:sz w:val="24"/>
          <w:szCs w:val="24"/>
        </w:rPr>
        <w:t>JavaScript</w:t>
      </w:r>
      <w:r w:rsidRPr="00095DE5">
        <w:rPr>
          <w:rFonts w:ascii="Lucida Fax" w:eastAsia="Times New Roman" w:hAnsi="Lucida Fax" w:cs="Times New Roman"/>
          <w:sz w:val="24"/>
          <w:szCs w:val="24"/>
        </w:rPr>
        <w:t>.</w:t>
      </w: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E5">
        <w:rPr>
          <w:rFonts w:ascii="Times New Roman" w:eastAsia="Times New Roman" w:hAnsi="Times New Roman" w:cs="Times New Roman"/>
          <w:b/>
          <w:bCs/>
          <w:sz w:val="36"/>
          <w:szCs w:val="36"/>
        </w:rPr>
        <w:t>2. What is Front-End Development?</w:t>
      </w:r>
    </w:p>
    <w:p w:rsidR="00095DE5" w:rsidRPr="00095DE5" w:rsidRDefault="00095DE5" w:rsidP="00095DE5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sz w:val="24"/>
          <w:szCs w:val="24"/>
        </w:rPr>
      </w:pPr>
      <w:r w:rsidRPr="00095DE5">
        <w:rPr>
          <w:rFonts w:ascii="Lucida Fax" w:eastAsia="Times New Roman" w:hAnsi="Lucida Fax" w:cs="Times New Roman"/>
          <w:sz w:val="24"/>
          <w:szCs w:val="24"/>
        </w:rPr>
        <w:t>Front-end development is basically everything that shows up in the browser – the buttons, text, images, layout, and how things move or react when you click them. It's called “client-side” development because it runs on the user's device (in the browser), not on a server.</w:t>
      </w:r>
    </w:p>
    <w:p w:rsidR="00095DE5" w:rsidRPr="00095DE5" w:rsidRDefault="00095DE5" w:rsidP="00095DE5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sz w:val="24"/>
          <w:szCs w:val="24"/>
        </w:rPr>
      </w:pPr>
      <w:r w:rsidRPr="00095DE5">
        <w:rPr>
          <w:rFonts w:ascii="Lucida Fax" w:eastAsia="Times New Roman" w:hAnsi="Lucida Fax" w:cs="Times New Roman"/>
          <w:sz w:val="24"/>
          <w:szCs w:val="24"/>
        </w:rPr>
        <w:t>For example, when you open a website like YouTube, everything you see – the video player, the search bar, the comments – is part of the front end.</w:t>
      </w:r>
    </w:p>
    <w:p w:rsidR="00095DE5" w:rsidRPr="00095DE5" w:rsidRDefault="00095DE5" w:rsidP="00095DE5">
      <w:pPr>
        <w:spacing w:after="0" w:line="240" w:lineRule="auto"/>
        <w:rPr>
          <w:rFonts w:ascii="Lucida Fax" w:eastAsia="Times New Roman" w:hAnsi="Lucida Fax" w:cs="Times New Roman"/>
          <w:sz w:val="24"/>
          <w:szCs w:val="24"/>
        </w:rPr>
      </w:pP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E5">
        <w:rPr>
          <w:rFonts w:ascii="Times New Roman" w:eastAsia="Times New Roman" w:hAnsi="Times New Roman" w:cs="Times New Roman"/>
          <w:b/>
          <w:bCs/>
          <w:sz w:val="36"/>
          <w:szCs w:val="36"/>
        </w:rPr>
        <w:t>3. Main Technologies I Got Introduced To</w:t>
      </w: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E5">
        <w:rPr>
          <w:rFonts w:ascii="Times New Roman" w:eastAsia="Times New Roman" w:hAnsi="Times New Roman" w:cs="Times New Roman"/>
          <w:b/>
          <w:bCs/>
          <w:sz w:val="27"/>
          <w:szCs w:val="27"/>
        </w:rPr>
        <w:t>✅ HTML (</w:t>
      </w:r>
      <w:proofErr w:type="spellStart"/>
      <w:r w:rsidRPr="00095DE5">
        <w:rPr>
          <w:rFonts w:ascii="Times New Roman" w:eastAsia="Times New Roman" w:hAnsi="Times New Roman" w:cs="Times New Roman"/>
          <w:b/>
          <w:bCs/>
          <w:sz w:val="27"/>
          <w:szCs w:val="27"/>
        </w:rPr>
        <w:t>HyperText</w:t>
      </w:r>
      <w:proofErr w:type="spellEnd"/>
      <w:r w:rsidRPr="00095D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Markup Language)</w:t>
      </w:r>
    </w:p>
    <w:p w:rsidR="00095DE5" w:rsidRPr="00095DE5" w:rsidRDefault="00095DE5" w:rsidP="00095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>This is the structure of the website.</w:t>
      </w:r>
    </w:p>
    <w:p w:rsidR="00095DE5" w:rsidRPr="00095DE5" w:rsidRDefault="00095DE5" w:rsidP="00095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I learned that HTML is used to organize content using </w:t>
      </w:r>
      <w:r w:rsidRPr="00095DE5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095DE5">
        <w:rPr>
          <w:rFonts w:ascii="Courier New" w:eastAsia="Times New Roman" w:hAnsi="Courier New" w:cs="Courier New"/>
          <w:sz w:val="20"/>
          <w:szCs w:val="20"/>
        </w:rPr>
        <w:t>&lt;h1&gt;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DE5">
        <w:rPr>
          <w:rFonts w:ascii="Courier New" w:eastAsia="Times New Roman" w:hAnsi="Courier New" w:cs="Courier New"/>
          <w:sz w:val="20"/>
          <w:szCs w:val="20"/>
        </w:rPr>
        <w:t>&lt;p&gt;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DE5">
        <w:rPr>
          <w:rFonts w:ascii="Courier New" w:eastAsia="Times New Roman" w:hAnsi="Courier New" w:cs="Courier New"/>
          <w:sz w:val="20"/>
          <w:szCs w:val="20"/>
        </w:rPr>
        <w:t>&lt;a&gt;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>, and so on.</w:t>
      </w:r>
    </w:p>
    <w:p w:rsidR="00095DE5" w:rsidRPr="00095DE5" w:rsidRDefault="00095DE5" w:rsidP="00095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>It's like the skeleton of a webpage.</w:t>
      </w: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E5">
        <w:rPr>
          <w:rFonts w:ascii="Times New Roman" w:eastAsia="Times New Roman" w:hAnsi="Times New Roman" w:cs="Times New Roman"/>
          <w:b/>
          <w:bCs/>
          <w:sz w:val="27"/>
          <w:szCs w:val="27"/>
        </w:rPr>
        <w:t>✅ CSS (Cascading Style Sheets)</w:t>
      </w:r>
    </w:p>
    <w:p w:rsidR="00095DE5" w:rsidRPr="00095DE5" w:rsidRDefault="00095DE5" w:rsidP="00095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>CSS makes the HTML look nice.</w:t>
      </w:r>
    </w:p>
    <w:p w:rsidR="00095DE5" w:rsidRPr="00095DE5" w:rsidRDefault="00095DE5" w:rsidP="00095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It controls </w:t>
      </w:r>
      <w:r w:rsidRPr="00095DE5">
        <w:rPr>
          <w:rFonts w:ascii="Times New Roman" w:eastAsia="Times New Roman" w:hAnsi="Times New Roman" w:cs="Times New Roman"/>
          <w:b/>
          <w:bCs/>
          <w:sz w:val="24"/>
          <w:szCs w:val="24"/>
        </w:rPr>
        <w:t>colors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DE5">
        <w:rPr>
          <w:rFonts w:ascii="Times New Roman" w:eastAsia="Times New Roman" w:hAnsi="Times New Roman" w:cs="Times New Roman"/>
          <w:b/>
          <w:bCs/>
          <w:sz w:val="24"/>
          <w:szCs w:val="24"/>
        </w:rPr>
        <w:t>fonts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DE5">
        <w:rPr>
          <w:rFonts w:ascii="Times New Roman" w:eastAsia="Times New Roman" w:hAnsi="Times New Roman" w:cs="Times New Roman"/>
          <w:b/>
          <w:bCs/>
          <w:sz w:val="24"/>
          <w:szCs w:val="24"/>
        </w:rPr>
        <w:t>spacing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5DE5">
        <w:rPr>
          <w:rFonts w:ascii="Times New Roman" w:eastAsia="Times New Roman" w:hAnsi="Times New Roman" w:cs="Times New Roman"/>
          <w:b/>
          <w:bCs/>
          <w:sz w:val="24"/>
          <w:szCs w:val="24"/>
        </w:rPr>
        <w:t>layouts</w:t>
      </w:r>
      <w:r w:rsidRPr="00095DE5">
        <w:rPr>
          <w:rFonts w:ascii="Times New Roman" w:eastAsia="Times New Roman" w:hAnsi="Times New Roman" w:cs="Times New Roman"/>
          <w:sz w:val="24"/>
          <w:szCs w:val="24"/>
        </w:rPr>
        <w:t>, and can even create animations.</w:t>
      </w:r>
    </w:p>
    <w:p w:rsidR="00095DE5" w:rsidRPr="00095DE5" w:rsidRDefault="00095DE5" w:rsidP="00095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>For example, if HTML is the skeleton, CSS is the skin, hair, and clothes.</w:t>
      </w: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DE5">
        <w:rPr>
          <w:rFonts w:ascii="Times New Roman" w:eastAsia="Times New Roman" w:hAnsi="Times New Roman" w:cs="Times New Roman"/>
          <w:b/>
          <w:bCs/>
          <w:sz w:val="27"/>
          <w:szCs w:val="27"/>
        </w:rPr>
        <w:t>✅ JavaScript (JS)</w:t>
      </w:r>
    </w:p>
    <w:p w:rsidR="00095DE5" w:rsidRPr="00095DE5" w:rsidRDefault="00095DE5" w:rsidP="00095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>JS makes the website interactive.</w:t>
      </w:r>
    </w:p>
    <w:p w:rsidR="00095DE5" w:rsidRPr="00095DE5" w:rsidRDefault="00095DE5" w:rsidP="00095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lastRenderedPageBreak/>
        <w:t>I learned that JavaScript can be used to do things like showing a popup, changing content when a button is clicked, or updating the time without reloading the page.</w:t>
      </w:r>
    </w:p>
    <w:p w:rsidR="00095DE5" w:rsidRPr="00095DE5" w:rsidRDefault="00095DE5" w:rsidP="0009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E5">
        <w:rPr>
          <w:rFonts w:ascii="Times New Roman" w:eastAsia="Times New Roman" w:hAnsi="Times New Roman" w:cs="Times New Roman"/>
          <w:b/>
          <w:bCs/>
          <w:sz w:val="36"/>
          <w:szCs w:val="36"/>
        </w:rPr>
        <w:t>4. Tools I Started Using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949"/>
      </w:tblGrid>
      <w:tr w:rsidR="00095DE5" w:rsidRPr="00095DE5" w:rsidTr="00095D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DE5" w:rsidRPr="00095DE5" w:rsidRDefault="00095DE5" w:rsidP="000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095DE5" w:rsidRPr="00095DE5" w:rsidRDefault="00095DE5" w:rsidP="000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 Used It For</w:t>
            </w:r>
          </w:p>
        </w:tc>
      </w:tr>
      <w:tr w:rsidR="00095DE5" w:rsidRPr="00095DE5" w:rsidTr="00095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DE5" w:rsidRPr="00095DE5" w:rsidRDefault="00095DE5" w:rsidP="000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:rsidR="00095DE5" w:rsidRPr="00095DE5" w:rsidRDefault="00095DE5" w:rsidP="000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DE5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my HTML, CSS, and JS code. It's a code editor.</w:t>
            </w:r>
          </w:p>
        </w:tc>
      </w:tr>
      <w:tr w:rsidR="00095DE5" w:rsidRPr="00095DE5" w:rsidTr="00095DE5">
        <w:trPr>
          <w:tblCellSpacing w:w="15" w:type="dxa"/>
        </w:trPr>
        <w:tc>
          <w:tcPr>
            <w:tcW w:w="0" w:type="auto"/>
            <w:vAlign w:val="center"/>
          </w:tcPr>
          <w:p w:rsidR="00095DE5" w:rsidRPr="00095DE5" w:rsidRDefault="00095DE5" w:rsidP="000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95DE5" w:rsidRPr="00095DE5" w:rsidRDefault="00095DE5" w:rsidP="000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5DE5" w:rsidRPr="00095DE5" w:rsidTr="00095D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DE5" w:rsidRPr="00095DE5" w:rsidRDefault="00095DE5" w:rsidP="000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  <w:r w:rsidRPr="000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(basic intro)</w:t>
            </w:r>
          </w:p>
        </w:tc>
        <w:tc>
          <w:tcPr>
            <w:tcW w:w="0" w:type="auto"/>
            <w:vAlign w:val="center"/>
            <w:hideMark/>
          </w:tcPr>
          <w:p w:rsidR="00095DE5" w:rsidRPr="00095DE5" w:rsidRDefault="00095DE5" w:rsidP="000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learned what version control is and why developers use </w:t>
            </w:r>
            <w:proofErr w:type="spellStart"/>
            <w:r w:rsidRPr="00095DE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095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code changes.</w:t>
            </w:r>
          </w:p>
        </w:tc>
      </w:tr>
    </w:tbl>
    <w:p w:rsidR="00095DE5" w:rsidRPr="00095DE5" w:rsidRDefault="00095DE5" w:rsidP="0009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DE5">
        <w:rPr>
          <w:rFonts w:ascii="Times New Roman" w:eastAsia="Times New Roman" w:hAnsi="Times New Roman" w:cs="Times New Roman"/>
          <w:b/>
          <w:bCs/>
          <w:sz w:val="36"/>
          <w:szCs w:val="36"/>
        </w:rPr>
        <w:t>5. Why Front-End is Important</w:t>
      </w:r>
    </w:p>
    <w:p w:rsidR="00095DE5" w:rsidRPr="00095DE5" w:rsidRDefault="00095DE5" w:rsidP="0009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>I learned that front-end is important because it's what people actually interact with. No matter how powerful a website is on the back end, if the front end is slow, ugly, or confusing, users won’t enjoy the experience.</w:t>
      </w:r>
    </w:p>
    <w:p w:rsidR="00095DE5" w:rsidRPr="00095DE5" w:rsidRDefault="00095DE5" w:rsidP="0009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Also, front-end developers are kind of like the bridge between design and code. They take a design (like a </w:t>
      </w:r>
      <w:proofErr w:type="spellStart"/>
      <w:r w:rsidRPr="00095DE5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095DE5">
        <w:rPr>
          <w:rFonts w:ascii="Times New Roman" w:eastAsia="Times New Roman" w:hAnsi="Times New Roman" w:cs="Times New Roman"/>
          <w:sz w:val="24"/>
          <w:szCs w:val="24"/>
        </w:rPr>
        <w:t xml:space="preserve"> file or a wireframe) and turn it into real, working code.</w:t>
      </w:r>
    </w:p>
    <w:p w:rsidR="00095DE5" w:rsidRPr="00095DE5" w:rsidRDefault="00095DE5" w:rsidP="0009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DE5" w:rsidRPr="00095DE5" w:rsidRDefault="00095DE5" w:rsidP="0009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095DE5" w:rsidRPr="0009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0B6F"/>
    <w:multiLevelType w:val="multilevel"/>
    <w:tmpl w:val="A7F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B634D"/>
    <w:multiLevelType w:val="multilevel"/>
    <w:tmpl w:val="B71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59FC"/>
    <w:multiLevelType w:val="multilevel"/>
    <w:tmpl w:val="E59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F7E32"/>
    <w:multiLevelType w:val="multilevel"/>
    <w:tmpl w:val="235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67395"/>
    <w:multiLevelType w:val="multilevel"/>
    <w:tmpl w:val="C75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F51C70"/>
    <w:multiLevelType w:val="multilevel"/>
    <w:tmpl w:val="582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DE241F"/>
    <w:multiLevelType w:val="multilevel"/>
    <w:tmpl w:val="F8C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2E7827"/>
    <w:multiLevelType w:val="multilevel"/>
    <w:tmpl w:val="69E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A756B1"/>
    <w:multiLevelType w:val="multilevel"/>
    <w:tmpl w:val="022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F2408"/>
    <w:multiLevelType w:val="multilevel"/>
    <w:tmpl w:val="24FC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E5"/>
    <w:rsid w:val="00095DE5"/>
    <w:rsid w:val="00B4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D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5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5D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D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5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5D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2025-08-14T11:07:00Z</dcterms:created>
  <dcterms:modified xsi:type="dcterms:W3CDTF">2025-08-14T11:11:00Z</dcterms:modified>
</cp:coreProperties>
</file>